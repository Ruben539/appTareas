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15374" w14:textId="363D2B7E" w:rsidR="00C85B84" w:rsidRPr="00AD652D" w:rsidRDefault="00C85B84" w:rsidP="00AD652D">
      <w:pPr>
        <w:spacing w:before="0"/>
        <w:rPr>
          <w:rStyle w:val="Textoverde"/>
          <w:noProof/>
          <w:color w:val="231F20"/>
          <w:sz w:val="22"/>
          <w:szCs w:val="14"/>
        </w:rPr>
      </w:pPr>
      <w:r w:rsidRPr="005A0F31">
        <w:rPr>
          <w:noProof/>
          <w:sz w:val="22"/>
          <w:szCs w:val="14"/>
          <w:lang w:bidi="es-ES"/>
        </w:rPr>
        <mc:AlternateContent>
          <mc:Choice Requires="wpg">
            <w:drawing>
              <wp:anchor distT="0" distB="0" distL="114300" distR="114300" simplePos="0" relativeHeight="251668480" behindDoc="1" locked="1" layoutInCell="1" allowOverlap="1" wp14:anchorId="149DF66C" wp14:editId="0B03461C">
                <wp:simplePos x="0" y="0"/>
                <wp:positionH relativeFrom="page">
                  <wp:posOffset>-114300</wp:posOffset>
                </wp:positionH>
                <wp:positionV relativeFrom="paragraph">
                  <wp:posOffset>-914400</wp:posOffset>
                </wp:positionV>
                <wp:extent cx="7589520" cy="10671810"/>
                <wp:effectExtent l="0" t="0" r="0" b="0"/>
                <wp:wrapNone/>
                <wp:docPr id="22" name="Grup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0" y="0"/>
                          <a:chExt cx="11955" cy="15841"/>
                        </a:xfrm>
                      </wpg:grpSpPr>
                      <wpg:grpSp>
                        <wpg:cNvPr id="23" name="Grupo 23"/>
                        <wpg:cNvGrpSpPr>
                          <a:grpSpLocks/>
                        </wpg:cNvGrpSpPr>
                        <wpg:grpSpPr bwMode="auto">
                          <a:xfrm>
                            <a:off x="6586" y="0"/>
                            <a:ext cx="5369" cy="2980"/>
                            <a:chOff x="6586" y="0"/>
                            <a:chExt cx="5369" cy="2980"/>
                          </a:xfrm>
                        </wpg:grpSpPr>
                        <wps:wsp>
                          <wps:cNvPr id="24" name="Autoforma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orma libre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orma libre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orma libre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orma libre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upo 29"/>
                        <wpg:cNvGrpSpPr>
                          <a:grpSpLocks/>
                        </wpg:cNvGrpSpPr>
                        <wpg:grpSpPr bwMode="auto">
                          <a:xfrm>
                            <a:off x="0" y="12290"/>
                            <a:ext cx="3551" cy="3551"/>
                            <a:chOff x="0" y="12290"/>
                            <a:chExt cx="3551" cy="3551"/>
                          </a:xfrm>
                        </wpg:grpSpPr>
                        <wps:wsp>
                          <wps:cNvPr id="30" name="Forma libre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orma libre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orma libre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61777C8" id="Grupo 22" o:spid="_x0000_s1026" alt="&quot;&quot;" style="position:absolute;margin-left:-9pt;margin-top:-1in;width:597.6pt;height:840.3pt;z-index:-251648000;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">
                <v:group id="Grupo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forma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orma libre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orma libre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orma libre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orma libre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upo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orma libre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orma libre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wrap anchorx="page"/>
                <w10:anchorlock/>
              </v:group>
            </w:pict>
          </mc:Fallback>
        </mc:AlternateContent>
      </w:r>
    </w:p>
    <w:tbl>
      <w:tblPr>
        <w:tblW w:w="5014" w:type="pct"/>
        <w:tblLayout w:type="fixed"/>
        <w:tblCellMar>
          <w:left w:w="14" w:type="dxa"/>
          <w:right w:w="115" w:type="dxa"/>
        </w:tblCellMar>
        <w:tblLook w:val="0600" w:firstRow="0" w:lastRow="0" w:firstColumn="0" w:lastColumn="0" w:noHBand="1" w:noVBand="1"/>
      </w:tblPr>
      <w:tblGrid>
        <w:gridCol w:w="1773"/>
        <w:gridCol w:w="1040"/>
        <w:gridCol w:w="149"/>
        <w:gridCol w:w="3402"/>
        <w:gridCol w:w="4104"/>
        <w:gridCol w:w="13"/>
      </w:tblGrid>
      <w:tr w:rsidR="00702223" w:rsidRPr="00AD652D" w14:paraId="39601A80" w14:textId="77777777" w:rsidTr="00CC77D2">
        <w:trPr>
          <w:trHeight w:val="2160"/>
        </w:trPr>
        <w:tc>
          <w:tcPr>
            <w:tcW w:w="5000" w:type="pct"/>
            <w:gridSpan w:val="6"/>
            <w:vAlign w:val="bottom"/>
          </w:tcPr>
          <w:p w14:paraId="054B6B4D" w14:textId="27D71E27" w:rsidR="00702223" w:rsidRPr="00AD652D" w:rsidRDefault="00AD652D" w:rsidP="00702223">
            <w:pPr>
              <w:pStyle w:val="Ttulo"/>
              <w:rPr>
                <w:rFonts w:ascii="Arial" w:hAnsi="Arial"/>
                <w:noProof/>
              </w:rPr>
            </w:pPr>
            <w:r w:rsidRPr="00AD652D">
              <w:rPr>
                <w:rFonts w:ascii="Arial" w:hAnsi="Arial"/>
                <w:noProof/>
              </w:rPr>
              <w:t>A</w:t>
            </w:r>
            <w:proofErr w:type="spellStart"/>
            <w:r w:rsidRPr="00AD652D">
              <w:rPr>
                <w:rFonts w:ascii="Arial" w:hAnsi="Arial"/>
              </w:rPr>
              <w:t>pp</w:t>
            </w:r>
            <w:proofErr w:type="spellEnd"/>
            <w:r w:rsidRPr="00AD652D">
              <w:rPr>
                <w:rFonts w:ascii="Arial" w:hAnsi="Arial"/>
              </w:rPr>
              <w:t xml:space="preserve"> de Tareas</w:t>
            </w:r>
          </w:p>
        </w:tc>
      </w:tr>
      <w:tr w:rsidR="00F148F1" w:rsidRPr="00AD652D" w14:paraId="48F6BB76" w14:textId="77777777" w:rsidTr="00AD652D">
        <w:trPr>
          <w:gridAfter w:val="1"/>
          <w:wAfter w:w="6" w:type="pct"/>
          <w:trHeight w:val="115"/>
        </w:trPr>
        <w:tc>
          <w:tcPr>
            <w:tcW w:w="846" w:type="pct"/>
            <w:shd w:val="clear" w:color="auto" w:fill="7CA655" w:themeFill="text2"/>
          </w:tcPr>
          <w:p w14:paraId="36E57CD0" w14:textId="77777777" w:rsidR="00F148F1" w:rsidRPr="00AD652D" w:rsidRDefault="00F148F1" w:rsidP="00F148F1">
            <w:pPr>
              <w:spacing w:before="0" w:after="0"/>
              <w:rPr>
                <w:rFonts w:ascii="Arial" w:hAnsi="Arial"/>
                <w:noProof/>
                <w:sz w:val="6"/>
                <w:szCs w:val="6"/>
              </w:rPr>
            </w:pPr>
          </w:p>
        </w:tc>
        <w:tc>
          <w:tcPr>
            <w:tcW w:w="496" w:type="pct"/>
          </w:tcPr>
          <w:p w14:paraId="1CF20903" w14:textId="77777777" w:rsidR="00F148F1" w:rsidRPr="00AD652D" w:rsidRDefault="00F148F1" w:rsidP="00F148F1">
            <w:pPr>
              <w:spacing w:before="0" w:after="0"/>
              <w:rPr>
                <w:rFonts w:ascii="Arial" w:hAnsi="Arial"/>
                <w:noProof/>
                <w:sz w:val="6"/>
                <w:szCs w:val="6"/>
              </w:rPr>
            </w:pPr>
          </w:p>
        </w:tc>
        <w:tc>
          <w:tcPr>
            <w:tcW w:w="71" w:type="pct"/>
          </w:tcPr>
          <w:p w14:paraId="0C507C94" w14:textId="77777777" w:rsidR="00F148F1" w:rsidRPr="00AD652D" w:rsidRDefault="00F148F1" w:rsidP="00F148F1">
            <w:pPr>
              <w:spacing w:before="0" w:after="0"/>
              <w:rPr>
                <w:rFonts w:ascii="Arial" w:hAnsi="Arial"/>
                <w:noProof/>
                <w:sz w:val="6"/>
                <w:szCs w:val="6"/>
              </w:rPr>
            </w:pPr>
          </w:p>
        </w:tc>
        <w:tc>
          <w:tcPr>
            <w:tcW w:w="1623" w:type="pct"/>
            <w:shd w:val="clear" w:color="auto" w:fill="000000" w:themeFill="text1"/>
          </w:tcPr>
          <w:p w14:paraId="06C7EDFF" w14:textId="77777777" w:rsidR="00F148F1" w:rsidRPr="00AD652D" w:rsidRDefault="00F148F1" w:rsidP="00F148F1">
            <w:pPr>
              <w:spacing w:before="0" w:after="0"/>
              <w:rPr>
                <w:rFonts w:ascii="Arial" w:hAnsi="Arial"/>
                <w:noProof/>
                <w:sz w:val="6"/>
                <w:szCs w:val="6"/>
              </w:rPr>
            </w:pPr>
          </w:p>
        </w:tc>
        <w:tc>
          <w:tcPr>
            <w:tcW w:w="1958" w:type="pct"/>
          </w:tcPr>
          <w:p w14:paraId="3F01F3E7" w14:textId="77777777" w:rsidR="00F148F1" w:rsidRPr="00AD652D" w:rsidRDefault="00F148F1" w:rsidP="00F148F1">
            <w:pPr>
              <w:spacing w:before="0" w:after="0"/>
              <w:rPr>
                <w:rFonts w:ascii="Arial" w:hAnsi="Arial"/>
                <w:noProof/>
                <w:sz w:val="6"/>
                <w:szCs w:val="6"/>
              </w:rPr>
            </w:pPr>
          </w:p>
        </w:tc>
      </w:tr>
    </w:tbl>
    <w:p w14:paraId="61EC6001" w14:textId="77777777" w:rsidR="00C8183F" w:rsidRPr="00AD652D" w:rsidRDefault="00C8183F" w:rsidP="00F5689F">
      <w:pPr>
        <w:rPr>
          <w:rFonts w:ascii="Arial" w:hAnsi="Arial"/>
          <w:noProof/>
        </w:rPr>
      </w:pPr>
    </w:p>
    <w:p w14:paraId="4DA4F5D5" w14:textId="77777777" w:rsidR="00340C75" w:rsidRPr="00AD652D" w:rsidRDefault="00AD652D" w:rsidP="00F5689F">
      <w:pPr>
        <w:rPr>
          <w:rFonts w:ascii="Arial" w:hAnsi="Arial"/>
          <w:noProof/>
          <w:sz w:val="32"/>
          <w:szCs w:val="32"/>
        </w:rPr>
      </w:pPr>
      <w:r w:rsidRPr="00AD652D">
        <w:rPr>
          <w:rFonts w:ascii="Arial" w:hAnsi="Arial"/>
          <w:noProof/>
          <w:sz w:val="32"/>
          <w:szCs w:val="32"/>
        </w:rPr>
        <w:t>Bienvenido a tu app de tareas, en donde podras resgitrar tus pareas y manejar sus estados en cada proceso hasta terminarlas.</w:t>
      </w:r>
    </w:p>
    <w:p w14:paraId="2994A8AC" w14:textId="77777777" w:rsidR="00AD652D" w:rsidRPr="00AD652D" w:rsidRDefault="00AD652D" w:rsidP="00F5689F">
      <w:pPr>
        <w:rPr>
          <w:rFonts w:ascii="Arial" w:hAnsi="Arial"/>
          <w:noProof/>
          <w:sz w:val="24"/>
          <w:szCs w:val="24"/>
        </w:rPr>
      </w:pPr>
    </w:p>
    <w:p w14:paraId="22D2346A" w14:textId="77777777" w:rsidR="00AD652D" w:rsidRDefault="00AD652D" w:rsidP="00F5689F">
      <w:pPr>
        <w:rPr>
          <w:rFonts w:ascii="Arial" w:hAnsi="Arial"/>
          <w:noProof/>
          <w:sz w:val="24"/>
          <w:szCs w:val="24"/>
        </w:rPr>
      </w:pPr>
      <w:r w:rsidRPr="00AD652D">
        <w:rPr>
          <w:rFonts w:ascii="Arial" w:hAnsi="Arial"/>
          <w:b/>
          <w:bCs/>
          <w:noProof/>
          <w:sz w:val="28"/>
          <w:szCs w:val="28"/>
        </w:rPr>
        <w:t>Paso 1:</w:t>
      </w:r>
      <w:r w:rsidRPr="00AD652D">
        <w:rPr>
          <w:rFonts w:ascii="Arial" w:hAnsi="Arial"/>
          <w:noProof/>
          <w:sz w:val="24"/>
          <w:szCs w:val="24"/>
        </w:rPr>
        <w:t xml:space="preserve"> Grabar una nueva  Tarea.</w:t>
      </w:r>
    </w:p>
    <w:p w14:paraId="6B523CC9" w14:textId="77777777" w:rsidR="00AD652D" w:rsidRDefault="00AD652D" w:rsidP="00F5689F">
      <w:pPr>
        <w:rPr>
          <w:rFonts w:ascii="Arial" w:hAnsi="Arial"/>
          <w:noProof/>
          <w:sz w:val="24"/>
          <w:szCs w:val="24"/>
        </w:rPr>
      </w:pPr>
    </w:p>
    <w:p w14:paraId="3D3A109A" w14:textId="77777777" w:rsidR="00AD652D" w:rsidRDefault="00AD652D" w:rsidP="00F5689F">
      <w:pPr>
        <w:rPr>
          <w:rFonts w:ascii="Arial" w:hAnsi="Arial"/>
          <w:noProof/>
          <w:sz w:val="24"/>
          <w:szCs w:val="24"/>
        </w:rPr>
      </w:pPr>
      <w:r>
        <w:rPr>
          <w:rFonts w:ascii="Arial" w:hAnsi="Arial"/>
          <w:noProof/>
          <w:sz w:val="24"/>
          <w:szCs w:val="24"/>
        </w:rPr>
        <w:t>Para poder  registrar  las tareas que vas a estar desarrollando necesitas llenar los 3 campos necesarios que estan en la  web. Estos campos sen componen de 3 tipos, el nombre de la tarea a realizar, la descripicon de la misma y el responsable a realizar la tarea. Una vez completado estos campos se procede a darle click en el boton de agregar y asi se procedera a grabar la tarea.</w:t>
      </w:r>
    </w:p>
    <w:p w14:paraId="5E2444B3" w14:textId="77777777" w:rsidR="00AD652D" w:rsidRDefault="00AD652D" w:rsidP="00F5689F">
      <w:pPr>
        <w:rPr>
          <w:rFonts w:ascii="Arial" w:hAnsi="Arial"/>
          <w:b/>
          <w:bCs/>
          <w:noProof/>
          <w:color w:val="FF0000"/>
          <w:sz w:val="24"/>
          <w:szCs w:val="24"/>
        </w:rPr>
      </w:pPr>
      <w:r w:rsidRPr="00AD652D">
        <w:rPr>
          <w:rFonts w:ascii="Arial" w:hAnsi="Arial"/>
          <w:b/>
          <w:bCs/>
          <w:noProof/>
          <w:color w:val="FF0000"/>
          <w:sz w:val="24"/>
          <w:szCs w:val="24"/>
        </w:rPr>
        <w:t>Observacion: Debe llenar todos los campos para realizar un nuevo registro.</w:t>
      </w:r>
    </w:p>
    <w:p w14:paraId="48685AD9" w14:textId="77777777" w:rsidR="00AD652D" w:rsidRDefault="00AD652D" w:rsidP="00F5689F">
      <w:pPr>
        <w:rPr>
          <w:rFonts w:ascii="Arial" w:hAnsi="Arial"/>
          <w:b/>
          <w:bCs/>
          <w:noProof/>
          <w:color w:val="FF0000"/>
          <w:sz w:val="24"/>
          <w:szCs w:val="24"/>
        </w:rPr>
      </w:pPr>
    </w:p>
    <w:p w14:paraId="442BF555" w14:textId="6FAD17E9" w:rsidR="00AD652D" w:rsidRPr="00AD652D" w:rsidRDefault="00A128F3" w:rsidP="00F5689F">
      <w:pPr>
        <w:rPr>
          <w:rFonts w:ascii="Arial" w:hAnsi="Arial"/>
          <w:b/>
          <w:bCs/>
          <w:noProof/>
          <w:color w:val="FF0000"/>
          <w:sz w:val="24"/>
          <w:szCs w:val="24"/>
        </w:rPr>
        <w:sectPr w:rsidR="00AD652D" w:rsidRPr="00AD652D" w:rsidSect="00CE29C0">
          <w:pgSz w:w="11906" w:h="16838" w:code="9"/>
          <w:pgMar w:top="1440" w:right="734" w:bottom="288" w:left="720" w:header="720" w:footer="720" w:gutter="0"/>
          <w:cols w:space="720"/>
          <w:docGrid w:linePitch="245"/>
        </w:sectPr>
      </w:pPr>
      <w:r>
        <w:rPr>
          <w:rFonts w:ascii="Arial" w:hAnsi="Arial"/>
          <w:b/>
          <w:bCs/>
          <w:noProof/>
          <w:color w:val="FF0000"/>
          <w:sz w:val="24"/>
          <w:szCs w:val="24"/>
        </w:rPr>
        <mc:AlternateContent>
          <mc:Choice Requires="wps">
            <w:drawing>
              <wp:anchor distT="0" distB="0" distL="114300" distR="114300" simplePos="0" relativeHeight="251677696" behindDoc="0" locked="0" layoutInCell="1" allowOverlap="1" wp14:anchorId="5E7B32D0" wp14:editId="406D7BEF">
                <wp:simplePos x="0" y="0"/>
                <wp:positionH relativeFrom="margin">
                  <wp:posOffset>6274435</wp:posOffset>
                </wp:positionH>
                <wp:positionV relativeFrom="paragraph">
                  <wp:posOffset>1414145</wp:posOffset>
                </wp:positionV>
                <wp:extent cx="601345" cy="365760"/>
                <wp:effectExtent l="0" t="0" r="8255" b="0"/>
                <wp:wrapNone/>
                <wp:docPr id="1025085600" name="Flecha: a la derecha 4"/>
                <wp:cNvGraphicFramePr/>
                <a:graphic xmlns:a="http://schemas.openxmlformats.org/drawingml/2006/main">
                  <a:graphicData uri="http://schemas.microsoft.com/office/word/2010/wordprocessingShape">
                    <wps:wsp>
                      <wps:cNvSpPr/>
                      <wps:spPr>
                        <a:xfrm rot="10800000">
                          <a:off x="0" y="0"/>
                          <a:ext cx="601345" cy="365760"/>
                        </a:xfrm>
                        <a:prstGeom prst="right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78ED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 o:spid="_x0000_s1026" type="#_x0000_t13" style="position:absolute;margin-left:494.05pt;margin-top:111.35pt;width:47.35pt;height:28.8pt;rotation:180;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" adj="15031" fillcolor="red" stroked="f" strokeweight="1pt">
                <w10:wrap anchorx="margin"/>
              </v:shape>
            </w:pict>
          </mc:Fallback>
        </mc:AlternateContent>
      </w:r>
      <w:r>
        <w:rPr>
          <w:rFonts w:ascii="Arial" w:hAnsi="Arial"/>
          <w:b/>
          <w:bCs/>
          <w:noProof/>
          <w:color w:val="FF0000"/>
          <w:sz w:val="24"/>
          <w:szCs w:val="24"/>
        </w:rPr>
        <mc:AlternateContent>
          <mc:Choice Requires="wps">
            <w:drawing>
              <wp:anchor distT="0" distB="0" distL="114300" distR="114300" simplePos="0" relativeHeight="251675648" behindDoc="0" locked="0" layoutInCell="1" allowOverlap="1" wp14:anchorId="7D434770" wp14:editId="649CD0E4">
                <wp:simplePos x="0" y="0"/>
                <wp:positionH relativeFrom="margin">
                  <wp:posOffset>4301173</wp:posOffset>
                </wp:positionH>
                <wp:positionV relativeFrom="paragraph">
                  <wp:posOffset>1955483</wp:posOffset>
                </wp:positionV>
                <wp:extent cx="601345" cy="365760"/>
                <wp:effectExtent l="0" t="0" r="0" b="0"/>
                <wp:wrapNone/>
                <wp:docPr id="928795788" name="Flecha: a la derecha 4"/>
                <wp:cNvGraphicFramePr/>
                <a:graphic xmlns:a="http://schemas.openxmlformats.org/drawingml/2006/main">
                  <a:graphicData uri="http://schemas.microsoft.com/office/word/2010/wordprocessingShape">
                    <wps:wsp>
                      <wps:cNvSpPr/>
                      <wps:spPr>
                        <a:xfrm rot="16200000">
                          <a:off x="0" y="0"/>
                          <a:ext cx="601345" cy="365760"/>
                        </a:xfrm>
                        <a:prstGeom prst="right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58C599" id="Flecha: a la derecha 4" o:spid="_x0000_s1026" type="#_x0000_t13" style="position:absolute;margin-left:338.7pt;margin-top:154pt;width:47.35pt;height:28.8pt;rotation:-90;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" adj="15031" fillcolor="red" stroked="f" strokeweight="1pt">
                <w10:wrap anchorx="margin"/>
              </v:shape>
            </w:pict>
          </mc:Fallback>
        </mc:AlternateContent>
      </w:r>
      <w:r>
        <w:rPr>
          <w:rFonts w:ascii="Arial" w:hAnsi="Arial"/>
          <w:b/>
          <w:bCs/>
          <w:noProof/>
          <w:color w:val="FF0000"/>
          <w:sz w:val="24"/>
          <w:szCs w:val="24"/>
        </w:rPr>
        <mc:AlternateContent>
          <mc:Choice Requires="wps">
            <w:drawing>
              <wp:anchor distT="0" distB="0" distL="114300" distR="114300" simplePos="0" relativeHeight="251673600" behindDoc="0" locked="0" layoutInCell="1" allowOverlap="1" wp14:anchorId="310E6E8A" wp14:editId="164E921D">
                <wp:simplePos x="0" y="0"/>
                <wp:positionH relativeFrom="margin">
                  <wp:posOffset>2479993</wp:posOffset>
                </wp:positionH>
                <wp:positionV relativeFrom="paragraph">
                  <wp:posOffset>1917383</wp:posOffset>
                </wp:positionV>
                <wp:extent cx="601345" cy="365760"/>
                <wp:effectExtent l="0" t="0" r="0" b="0"/>
                <wp:wrapNone/>
                <wp:docPr id="1434836615" name="Flecha: a la derecha 4"/>
                <wp:cNvGraphicFramePr/>
                <a:graphic xmlns:a="http://schemas.openxmlformats.org/drawingml/2006/main">
                  <a:graphicData uri="http://schemas.microsoft.com/office/word/2010/wordprocessingShape">
                    <wps:wsp>
                      <wps:cNvSpPr/>
                      <wps:spPr>
                        <a:xfrm rot="16200000">
                          <a:off x="0" y="0"/>
                          <a:ext cx="601345" cy="365760"/>
                        </a:xfrm>
                        <a:prstGeom prst="right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99948C" id="Flecha: a la derecha 4" o:spid="_x0000_s1026" type="#_x0000_t13" style="position:absolute;margin-left:195.3pt;margin-top:151pt;width:47.35pt;height:28.8pt;rotation:-90;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" adj="15031" fillcolor="red" stroked="f" strokeweight="1pt">
                <w10:wrap anchorx="margin"/>
              </v:shape>
            </w:pict>
          </mc:Fallback>
        </mc:AlternateContent>
      </w:r>
      <w:r>
        <w:rPr>
          <w:rFonts w:ascii="Arial" w:hAnsi="Arial"/>
          <w:b/>
          <w:bCs/>
          <w:noProof/>
          <w:color w:val="FF0000"/>
          <w:sz w:val="24"/>
          <w:szCs w:val="24"/>
        </w:rPr>
        <mc:AlternateContent>
          <mc:Choice Requires="wps">
            <w:drawing>
              <wp:anchor distT="0" distB="0" distL="114300" distR="114300" simplePos="0" relativeHeight="251671552" behindDoc="0" locked="0" layoutInCell="1" allowOverlap="1" wp14:anchorId="65748470" wp14:editId="63A21BE5">
                <wp:simplePos x="0" y="0"/>
                <wp:positionH relativeFrom="margin">
                  <wp:posOffset>703898</wp:posOffset>
                </wp:positionH>
                <wp:positionV relativeFrom="paragraph">
                  <wp:posOffset>1933257</wp:posOffset>
                </wp:positionV>
                <wp:extent cx="601345" cy="365760"/>
                <wp:effectExtent l="0" t="0" r="0" b="0"/>
                <wp:wrapNone/>
                <wp:docPr id="499278121" name="Flecha: a la derecha 4"/>
                <wp:cNvGraphicFramePr/>
                <a:graphic xmlns:a="http://schemas.openxmlformats.org/drawingml/2006/main">
                  <a:graphicData uri="http://schemas.microsoft.com/office/word/2010/wordprocessingShape">
                    <wps:wsp>
                      <wps:cNvSpPr/>
                      <wps:spPr>
                        <a:xfrm rot="16200000">
                          <a:off x="0" y="0"/>
                          <a:ext cx="601345" cy="365760"/>
                        </a:xfrm>
                        <a:prstGeom prst="rightArrow">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6AAA2B" id="Flecha: a la derecha 4" o:spid="_x0000_s1026" type="#_x0000_t13" style="position:absolute;margin-left:55.45pt;margin-top:152.2pt;width:47.35pt;height:28.8pt;rotation:-90;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" adj="15031" fillcolor="red" stroked="f" strokeweight="1pt">
                <w10:wrap anchorx="margin"/>
              </v:shape>
            </w:pict>
          </mc:Fallback>
        </mc:AlternateContent>
      </w:r>
      <w:r w:rsidR="00AD652D">
        <w:rPr>
          <w:rFonts w:ascii="Arial" w:hAnsi="Arial"/>
          <w:b/>
          <w:bCs/>
          <w:noProof/>
          <w:color w:val="FF0000"/>
          <w:sz w:val="24"/>
          <w:szCs w:val="24"/>
        </w:rPr>
        <w:drawing>
          <wp:inline distT="0" distB="0" distL="0" distR="0" wp14:anchorId="7A1EA8DE" wp14:editId="6F753164">
            <wp:extent cx="6637020" cy="2750820"/>
            <wp:effectExtent l="0" t="0" r="0" b="0"/>
            <wp:docPr id="1966566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2750820"/>
                    </a:xfrm>
                    <a:prstGeom prst="rect">
                      <a:avLst/>
                    </a:prstGeom>
                    <a:noFill/>
                    <a:ln>
                      <a:noFill/>
                    </a:ln>
                  </pic:spPr>
                </pic:pic>
              </a:graphicData>
            </a:graphic>
          </wp:inline>
        </w:drawing>
      </w:r>
    </w:p>
    <w:tbl>
      <w:tblPr>
        <w:tblW w:w="10617" w:type="pct"/>
        <w:tblLayout w:type="fixed"/>
        <w:tblCellMar>
          <w:left w:w="14" w:type="dxa"/>
          <w:right w:w="115" w:type="dxa"/>
        </w:tblCellMar>
        <w:tblLook w:val="0600" w:firstRow="0" w:lastRow="0" w:firstColumn="0" w:lastColumn="0" w:noHBand="1" w:noVBand="1"/>
      </w:tblPr>
      <w:tblGrid>
        <w:gridCol w:w="150"/>
        <w:gridCol w:w="2663"/>
        <w:gridCol w:w="8385"/>
        <w:gridCol w:w="2788"/>
        <w:gridCol w:w="1314"/>
        <w:gridCol w:w="2788"/>
        <w:gridCol w:w="4106"/>
      </w:tblGrid>
      <w:tr w:rsidR="00C92055" w:rsidRPr="005A0F31" w14:paraId="764E1103" w14:textId="77777777" w:rsidTr="00C92055">
        <w:trPr>
          <w:trHeight w:val="115"/>
        </w:trPr>
        <w:tc>
          <w:tcPr>
            <w:tcW w:w="34" w:type="pct"/>
            <w:shd w:val="clear" w:color="auto" w:fill="AA5881" w:themeFill="accent4"/>
          </w:tcPr>
          <w:p w14:paraId="620AABDF" w14:textId="433863B4" w:rsidR="00C92055" w:rsidRPr="005A0F31" w:rsidRDefault="00C92055" w:rsidP="00A128F3">
            <w:pPr>
              <w:spacing w:before="0" w:after="0" w:line="240" w:lineRule="auto"/>
              <w:rPr>
                <w:noProof/>
                <w:sz w:val="6"/>
                <w:szCs w:val="6"/>
              </w:rPr>
            </w:pPr>
            <w:r w:rsidRPr="005A0F31">
              <w:rPr>
                <w:noProof/>
                <w:sz w:val="22"/>
                <w:szCs w:val="14"/>
                <w:lang w:bidi="es-ES"/>
              </w:rPr>
              <w:lastRenderedPageBreak/>
              <mc:AlternateContent>
                <mc:Choice Requires="wpg">
                  <w:drawing>
                    <wp:anchor distT="0" distB="0" distL="114300" distR="114300" simplePos="0" relativeHeight="251679744" behindDoc="1" locked="1" layoutInCell="1" allowOverlap="1" wp14:anchorId="17A54E7B" wp14:editId="3BC081E7">
                      <wp:simplePos x="0" y="0"/>
                      <wp:positionH relativeFrom="page">
                        <wp:posOffset>-114300</wp:posOffset>
                      </wp:positionH>
                      <wp:positionV relativeFrom="paragraph">
                        <wp:posOffset>-914400</wp:posOffset>
                      </wp:positionV>
                      <wp:extent cx="7589520" cy="10671810"/>
                      <wp:effectExtent l="0" t="0" r="0" b="0"/>
                      <wp:wrapNone/>
                      <wp:docPr id="59" name="Grupo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71810"/>
                                <a:chOff x="-15" y="0"/>
                                <a:chExt cx="11953" cy="15841"/>
                              </a:xfrm>
                            </wpg:grpSpPr>
                            <wpg:grpSp>
                              <wpg:cNvPr id="60" name="Grupo 46"/>
                              <wpg:cNvGrpSpPr>
                                <a:grpSpLocks/>
                              </wpg:cNvGrpSpPr>
                              <wpg:grpSpPr bwMode="auto">
                                <a:xfrm>
                                  <a:off x="6569" y="0"/>
                                  <a:ext cx="5369" cy="2980"/>
                                  <a:chOff x="6586" y="0"/>
                                  <a:chExt cx="5369" cy="2980"/>
                                </a:xfrm>
                              </wpg:grpSpPr>
                              <wps:wsp>
                                <wps:cNvPr id="61" name="Autoforma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orma libre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orma libre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orma libre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orma libre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orma libre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upo 53"/>
                              <wpg:cNvGrpSpPr>
                                <a:grpSpLocks/>
                              </wpg:cNvGrpSpPr>
                              <wpg:grpSpPr bwMode="auto">
                                <a:xfrm>
                                  <a:off x="-15" y="12290"/>
                                  <a:ext cx="3551" cy="3551"/>
                                  <a:chOff x="0" y="12290"/>
                                  <a:chExt cx="3551" cy="3551"/>
                                </a:xfrm>
                              </wpg:grpSpPr>
                              <wps:wsp>
                                <wps:cNvPr id="68" name="Forma libre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orma libre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orma libre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orma libre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0E73D5A" id="Grupo 59" o:spid="_x0000_s1026" alt="&quot;&quot;" style="position:absolute;margin-left:-9pt;margin-top:-1in;width:597.6pt;height:840.3pt;z-index:-251636736;mso-position-horizontal-relative:page"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">
                      <v:group id="Grupo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forma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orma libre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orma libre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orma libre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orma libre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orma libre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upo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orma libre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orma libre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orma libre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orma libre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wrap anchorx="page"/>
                      <w10:anchorlock/>
                    </v:group>
                  </w:pict>
                </mc:Fallback>
              </mc:AlternateContent>
            </w:r>
          </w:p>
        </w:tc>
        <w:tc>
          <w:tcPr>
            <w:tcW w:w="600" w:type="pct"/>
          </w:tcPr>
          <w:p w14:paraId="4E707BAD" w14:textId="77777777" w:rsidR="00C92055" w:rsidRPr="005A0F31" w:rsidRDefault="00C92055" w:rsidP="000D478C">
            <w:pPr>
              <w:spacing w:before="0" w:after="0"/>
              <w:rPr>
                <w:noProof/>
                <w:sz w:val="6"/>
                <w:szCs w:val="6"/>
              </w:rPr>
            </w:pPr>
          </w:p>
        </w:tc>
        <w:tc>
          <w:tcPr>
            <w:tcW w:w="1889" w:type="pct"/>
          </w:tcPr>
          <w:p w14:paraId="4C458ABE" w14:textId="77777777" w:rsidR="00C92055" w:rsidRPr="005A0F31" w:rsidRDefault="00C92055" w:rsidP="000D478C">
            <w:pPr>
              <w:spacing w:before="0" w:after="0"/>
              <w:rPr>
                <w:noProof/>
                <w:sz w:val="6"/>
                <w:szCs w:val="6"/>
              </w:rPr>
            </w:pPr>
          </w:p>
        </w:tc>
        <w:tc>
          <w:tcPr>
            <w:tcW w:w="628" w:type="pct"/>
            <w:shd w:val="clear" w:color="auto" w:fill="000000" w:themeFill="text1"/>
          </w:tcPr>
          <w:p w14:paraId="22E86E45" w14:textId="77777777" w:rsidR="00C92055" w:rsidRPr="005A0F31" w:rsidRDefault="00C92055" w:rsidP="000D478C">
            <w:pPr>
              <w:spacing w:before="0" w:after="0"/>
              <w:rPr>
                <w:noProof/>
                <w:sz w:val="6"/>
                <w:szCs w:val="6"/>
              </w:rPr>
            </w:pPr>
          </w:p>
        </w:tc>
        <w:tc>
          <w:tcPr>
            <w:tcW w:w="924" w:type="pct"/>
            <w:gridSpan w:val="2"/>
          </w:tcPr>
          <w:p w14:paraId="0E3B34B7" w14:textId="77777777" w:rsidR="00C92055" w:rsidRPr="005A0F31" w:rsidRDefault="00C92055" w:rsidP="000D478C">
            <w:pPr>
              <w:spacing w:before="0" w:after="0"/>
              <w:rPr>
                <w:noProof/>
                <w:sz w:val="6"/>
                <w:szCs w:val="6"/>
              </w:rPr>
            </w:pPr>
          </w:p>
        </w:tc>
        <w:tc>
          <w:tcPr>
            <w:tcW w:w="924" w:type="pct"/>
          </w:tcPr>
          <w:p w14:paraId="49DB1F56" w14:textId="6237B582" w:rsidR="00C92055" w:rsidRPr="005A0F31" w:rsidRDefault="00C92055" w:rsidP="000D478C">
            <w:pPr>
              <w:spacing w:before="0" w:after="0"/>
              <w:rPr>
                <w:noProof/>
                <w:sz w:val="6"/>
                <w:szCs w:val="6"/>
              </w:rPr>
            </w:pPr>
          </w:p>
        </w:tc>
      </w:tr>
      <w:tr w:rsidR="00C92055" w:rsidRPr="005A0F31" w14:paraId="2AB404C4" w14:textId="77777777" w:rsidTr="00C92055">
        <w:trPr>
          <w:trHeight w:val="2592"/>
        </w:trPr>
        <w:tc>
          <w:tcPr>
            <w:tcW w:w="2523" w:type="pct"/>
            <w:gridSpan w:val="3"/>
          </w:tcPr>
          <w:p w14:paraId="50EE8646" w14:textId="77777777" w:rsidR="00C92055" w:rsidRDefault="00C92055" w:rsidP="00C92055">
            <w:pPr>
              <w:pStyle w:val="Informacindecontactodecuerpo"/>
              <w:ind w:right="-7718"/>
              <w:rPr>
                <w:noProof/>
                <w:lang w:val="en-US"/>
              </w:rPr>
            </w:pPr>
          </w:p>
          <w:p w14:paraId="5A38EF86" w14:textId="77777777" w:rsidR="00C92055" w:rsidRDefault="00C92055" w:rsidP="000D478C">
            <w:pPr>
              <w:pStyle w:val="Informacindecontactodecuerpo"/>
              <w:rPr>
                <w:rFonts w:ascii="Arial" w:hAnsi="Arial"/>
                <w:noProof/>
                <w:sz w:val="24"/>
                <w:szCs w:val="24"/>
                <w:lang w:val="es-PY"/>
              </w:rPr>
            </w:pPr>
            <w:r w:rsidRPr="00C67C42">
              <w:rPr>
                <w:rFonts w:ascii="Arial" w:hAnsi="Arial"/>
                <w:noProof/>
                <w:sz w:val="24"/>
                <w:szCs w:val="24"/>
                <w:lang w:val="es-PY"/>
              </w:rPr>
              <w:t>Si la tarea fue g</w:t>
            </w:r>
            <w:r>
              <w:rPr>
                <w:rFonts w:ascii="Arial" w:hAnsi="Arial"/>
                <w:noProof/>
                <w:sz w:val="24"/>
                <w:szCs w:val="24"/>
                <w:lang w:val="es-PY"/>
              </w:rPr>
              <w:t>rabadcorrectamente e</w:t>
            </w:r>
            <w:r w:rsidR="00982AC6">
              <w:rPr>
                <w:rFonts w:ascii="Arial" w:hAnsi="Arial"/>
                <w:noProof/>
                <w:sz w:val="24"/>
                <w:szCs w:val="24"/>
                <w:lang w:val="es-PY"/>
              </w:rPr>
              <w:t xml:space="preserve">l sistema le dara un </w:t>
            </w:r>
          </w:p>
          <w:p w14:paraId="4FC23FB5" w14:textId="77777777" w:rsidR="00982AC6" w:rsidRDefault="00982AC6" w:rsidP="000D478C">
            <w:pPr>
              <w:pStyle w:val="Informacindecontactodecuerpo"/>
              <w:rPr>
                <w:rFonts w:ascii="Arial" w:hAnsi="Arial"/>
                <w:noProof/>
                <w:sz w:val="24"/>
                <w:szCs w:val="24"/>
                <w:lang w:val="es-PY"/>
              </w:rPr>
            </w:pPr>
            <w:r>
              <w:rPr>
                <w:rFonts w:ascii="Arial" w:hAnsi="Arial"/>
                <w:noProof/>
                <w:sz w:val="24"/>
                <w:szCs w:val="24"/>
                <w:lang w:val="es-PY"/>
              </w:rPr>
              <w:t>Mensaje de éxito y la tarea le aparecera en su lista en la pantalla.</w:t>
            </w:r>
          </w:p>
          <w:p w14:paraId="792E854C" w14:textId="4008A61B" w:rsidR="00982AC6" w:rsidRPr="00C67C42" w:rsidRDefault="001C4795" w:rsidP="000D478C">
            <w:pPr>
              <w:pStyle w:val="Informacindecontactodecuerpo"/>
              <w:rPr>
                <w:rFonts w:ascii="Arial" w:hAnsi="Arial"/>
                <w:noProof/>
                <w:sz w:val="24"/>
                <w:szCs w:val="24"/>
                <w:lang w:val="es-PY"/>
              </w:rPr>
            </w:pPr>
            <w:r>
              <w:rPr>
                <w:rFonts w:ascii="Arial" w:hAnsi="Arial"/>
                <w:noProof/>
                <w:sz w:val="24"/>
                <w:szCs w:val="24"/>
                <w:lang w:val="es-PY"/>
              </w:rPr>
              <w:drawing>
                <wp:inline distT="0" distB="0" distL="0" distR="0" wp14:anchorId="7192B195" wp14:editId="214DC844">
                  <wp:extent cx="7025640" cy="2804160"/>
                  <wp:effectExtent l="0" t="0" r="3810" b="0"/>
                  <wp:docPr id="12197961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5640" cy="2804160"/>
                          </a:xfrm>
                          <a:prstGeom prst="rect">
                            <a:avLst/>
                          </a:prstGeom>
                          <a:noFill/>
                          <a:ln>
                            <a:noFill/>
                          </a:ln>
                        </pic:spPr>
                      </pic:pic>
                    </a:graphicData>
                  </a:graphic>
                </wp:inline>
              </w:drawing>
            </w:r>
          </w:p>
        </w:tc>
        <w:tc>
          <w:tcPr>
            <w:tcW w:w="924" w:type="pct"/>
            <w:gridSpan w:val="2"/>
          </w:tcPr>
          <w:p w14:paraId="7E0A3F7E" w14:textId="77777777" w:rsidR="00C92055" w:rsidRPr="00C92055" w:rsidRDefault="00C92055" w:rsidP="005A0F31">
            <w:pPr>
              <w:rPr>
                <w:noProof/>
                <w:lang w:val="es-PY"/>
              </w:rPr>
            </w:pPr>
          </w:p>
        </w:tc>
        <w:tc>
          <w:tcPr>
            <w:tcW w:w="1553" w:type="pct"/>
            <w:gridSpan w:val="2"/>
          </w:tcPr>
          <w:p w14:paraId="71963674" w14:textId="078114DE" w:rsidR="00C92055" w:rsidRPr="00C92055" w:rsidRDefault="00C92055" w:rsidP="005A0F31">
            <w:pPr>
              <w:rPr>
                <w:noProof/>
                <w:lang w:val="es-PY"/>
              </w:rPr>
            </w:pPr>
          </w:p>
        </w:tc>
      </w:tr>
    </w:tbl>
    <w:p w14:paraId="57279A29" w14:textId="77777777" w:rsidR="00340C75" w:rsidRPr="005A0F31" w:rsidRDefault="00340C75" w:rsidP="00F5689F">
      <w:pPr>
        <w:rPr>
          <w:noProof/>
        </w:rPr>
      </w:pPr>
    </w:p>
    <w:p w14:paraId="289E5346" w14:textId="77777777" w:rsidR="00340C75" w:rsidRDefault="001C4795" w:rsidP="00F5689F">
      <w:pPr>
        <w:rPr>
          <w:rFonts w:ascii="Arial" w:hAnsi="Arial"/>
          <w:noProof/>
          <w:sz w:val="24"/>
          <w:szCs w:val="24"/>
          <w:lang w:val="es-PY"/>
        </w:rPr>
      </w:pPr>
      <w:r w:rsidRPr="001C4795">
        <w:rPr>
          <w:rFonts w:ascii="Arial" w:hAnsi="Arial"/>
          <w:b/>
          <w:bCs/>
          <w:noProof/>
          <w:sz w:val="24"/>
          <w:szCs w:val="24"/>
          <w:lang w:val="es-PY"/>
        </w:rPr>
        <w:t xml:space="preserve">Paso  2: </w:t>
      </w:r>
      <w:r w:rsidRPr="001C4795">
        <w:rPr>
          <w:rFonts w:ascii="Arial" w:hAnsi="Arial"/>
          <w:noProof/>
          <w:sz w:val="24"/>
          <w:szCs w:val="24"/>
          <w:lang w:val="es-PY"/>
        </w:rPr>
        <w:t xml:space="preserve"> Poner en proceso l</w:t>
      </w:r>
      <w:r>
        <w:rPr>
          <w:rFonts w:ascii="Arial" w:hAnsi="Arial"/>
          <w:noProof/>
          <w:sz w:val="24"/>
          <w:szCs w:val="24"/>
          <w:lang w:val="es-PY"/>
        </w:rPr>
        <w:t>a tarea.</w:t>
      </w:r>
    </w:p>
    <w:p w14:paraId="39B756DF" w14:textId="77777777" w:rsidR="005E1224" w:rsidRDefault="001C4795" w:rsidP="00F5689F">
      <w:pPr>
        <w:rPr>
          <w:rFonts w:ascii="Arial" w:hAnsi="Arial"/>
          <w:noProof/>
          <w:sz w:val="24"/>
          <w:szCs w:val="24"/>
          <w:lang w:val="es-PY"/>
        </w:rPr>
      </w:pPr>
      <w:r>
        <w:rPr>
          <w:rFonts w:ascii="Arial" w:hAnsi="Arial"/>
          <w:noProof/>
          <w:sz w:val="24"/>
          <w:szCs w:val="24"/>
          <w:lang w:val="es-PY"/>
        </w:rPr>
        <w:t>Para realizar una tarea debe estar en estado de proceso, el cual se re</w:t>
      </w:r>
      <w:r w:rsidR="005E1224">
        <w:rPr>
          <w:rFonts w:ascii="Arial" w:hAnsi="Arial"/>
          <w:noProof/>
          <w:sz w:val="24"/>
          <w:szCs w:val="24"/>
          <w:lang w:val="es-PY"/>
        </w:rPr>
        <w:t xml:space="preserve">aliza presionando el boton </w:t>
      </w:r>
      <w:r w:rsidR="00F42E70">
        <w:rPr>
          <w:rFonts w:ascii="Arial" w:hAnsi="Arial"/>
          <w:noProof/>
          <w:sz w:val="24"/>
          <w:szCs w:val="24"/>
          <w:lang w:val="es-PY"/>
        </w:rPr>
        <w:t>d</w:t>
      </w:r>
      <w:r w:rsidR="005E1224">
        <w:rPr>
          <w:rFonts w:ascii="Arial" w:hAnsi="Arial"/>
          <w:noProof/>
          <w:sz w:val="24"/>
          <w:szCs w:val="24"/>
          <w:lang w:val="es-PY"/>
        </w:rPr>
        <w:t>e “Poner en proceso”</w:t>
      </w:r>
      <w:r w:rsidR="00F42E70">
        <w:rPr>
          <w:rFonts w:ascii="Arial" w:hAnsi="Arial"/>
          <w:noProof/>
          <w:sz w:val="24"/>
          <w:szCs w:val="24"/>
          <w:lang w:val="es-PY"/>
        </w:rPr>
        <w:t>, para que la tarea cambie y pase a ese estado. Para   cambiar el estado de la tarea debe darle click</w:t>
      </w:r>
      <w:r w:rsidR="007D55F8">
        <w:rPr>
          <w:rFonts w:ascii="Arial" w:hAnsi="Arial"/>
          <w:noProof/>
          <w:sz w:val="24"/>
          <w:szCs w:val="24"/>
          <w:lang w:val="es-PY"/>
        </w:rPr>
        <w:t xml:space="preserve"> sobre el botón</w:t>
      </w:r>
      <w:r w:rsidR="001417F6">
        <w:rPr>
          <w:rFonts w:ascii="Arial" w:hAnsi="Arial"/>
          <w:noProof/>
          <w:sz w:val="24"/>
          <w:szCs w:val="24"/>
          <w:lang w:val="es-PY"/>
        </w:rPr>
        <w:t xml:space="preserve"> y la  tarea ya estara en proceso.</w:t>
      </w:r>
      <w:r w:rsidR="00ED45D4">
        <w:rPr>
          <w:rFonts w:ascii="Arial" w:hAnsi="Arial"/>
          <w:noProof/>
          <w:sz w:val="24"/>
          <w:szCs w:val="24"/>
          <w:lang w:val="es-PY"/>
        </w:rPr>
        <w:t xml:space="preserve"> Si todo fue un existo el sistema le dara un mensaje del mismo  y en  su lista la tarea ya estara en proceso.</w:t>
      </w:r>
    </w:p>
    <w:p w14:paraId="2551F143" w14:textId="1FDFA3D3" w:rsidR="00ED45D4" w:rsidRPr="001C4795" w:rsidRDefault="00BB7562" w:rsidP="00F5689F">
      <w:pPr>
        <w:rPr>
          <w:rFonts w:ascii="Arial" w:hAnsi="Arial"/>
          <w:noProof/>
          <w:sz w:val="24"/>
          <w:szCs w:val="24"/>
          <w:lang w:val="es-PY"/>
        </w:rPr>
        <w:sectPr w:rsidR="00ED45D4" w:rsidRPr="001C4795" w:rsidSect="00CE29C0">
          <w:pgSz w:w="11906" w:h="16838" w:code="9"/>
          <w:pgMar w:top="1440" w:right="734" w:bottom="288" w:left="720" w:header="720" w:footer="720" w:gutter="0"/>
          <w:cols w:space="720"/>
          <w:docGrid w:linePitch="245"/>
        </w:sectPr>
      </w:pPr>
      <w:r>
        <w:rPr>
          <w:rFonts w:ascii="Arial" w:hAnsi="Arial"/>
          <w:noProof/>
          <w:sz w:val="24"/>
          <w:szCs w:val="24"/>
          <w:lang w:val="es-PY"/>
        </w:rPr>
        <w:drawing>
          <wp:inline distT="0" distB="0" distL="0" distR="0" wp14:anchorId="3BAA9528" wp14:editId="76BBDB79">
            <wp:extent cx="6629400" cy="3093720"/>
            <wp:effectExtent l="0" t="0" r="0" b="0"/>
            <wp:docPr id="12757042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3093720"/>
                    </a:xfrm>
                    <a:prstGeom prst="rect">
                      <a:avLst/>
                    </a:prstGeom>
                    <a:noFill/>
                    <a:ln>
                      <a:noFill/>
                    </a:ln>
                  </pic:spPr>
                </pic:pic>
              </a:graphicData>
            </a:graphic>
          </wp:inline>
        </w:drawing>
      </w:r>
    </w:p>
    <w:p w14:paraId="53A14D10" w14:textId="50404732" w:rsidR="00340C75" w:rsidRPr="001C4795" w:rsidRDefault="00BE191C" w:rsidP="007A1376">
      <w:pPr>
        <w:tabs>
          <w:tab w:val="left" w:pos="8040"/>
        </w:tabs>
        <w:spacing w:before="0"/>
        <w:rPr>
          <w:noProof/>
          <w:sz w:val="22"/>
          <w:szCs w:val="14"/>
          <w:lang w:val="es-PY"/>
        </w:rPr>
      </w:pPr>
      <w:r w:rsidRPr="005A0F31">
        <w:rPr>
          <w:noProof/>
          <w:sz w:val="22"/>
          <w:szCs w:val="14"/>
          <w:lang w:bidi="es-ES"/>
        </w:rPr>
        <w:lastRenderedPageBreak/>
        <mc:AlternateContent>
          <mc:Choice Requires="wpg">
            <w:drawing>
              <wp:anchor distT="0" distB="0" distL="114300" distR="114300" simplePos="0" relativeHeight="251670528" behindDoc="1" locked="1" layoutInCell="1" allowOverlap="1" wp14:anchorId="63443DC1" wp14:editId="55333647">
                <wp:simplePos x="0" y="0"/>
                <wp:positionH relativeFrom="page">
                  <wp:posOffset>-114300</wp:posOffset>
                </wp:positionH>
                <wp:positionV relativeFrom="paragraph">
                  <wp:posOffset>-912495</wp:posOffset>
                </wp:positionV>
                <wp:extent cx="7589520" cy="10957560"/>
                <wp:effectExtent l="0" t="0" r="0" b="0"/>
                <wp:wrapNone/>
                <wp:docPr id="72" name="Grupo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957560"/>
                          <a:chOff x="0" y="0"/>
                          <a:chExt cx="11955" cy="15841"/>
                        </a:xfrm>
                      </wpg:grpSpPr>
                      <wpg:grpSp>
                        <wpg:cNvPr id="73" name="Grupo 59"/>
                        <wpg:cNvGrpSpPr>
                          <a:grpSpLocks/>
                        </wpg:cNvGrpSpPr>
                        <wpg:grpSpPr bwMode="auto">
                          <a:xfrm>
                            <a:off x="6586" y="0"/>
                            <a:ext cx="5369" cy="2980"/>
                            <a:chOff x="6586" y="0"/>
                            <a:chExt cx="5369" cy="2980"/>
                          </a:xfrm>
                        </wpg:grpSpPr>
                        <wps:wsp>
                          <wps:cNvPr id="74" name="Autoforma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orma libre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orma libre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orma libre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orma libre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orma libre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upo 66"/>
                        <wpg:cNvGrpSpPr>
                          <a:grpSpLocks/>
                        </wpg:cNvGrpSpPr>
                        <wpg:grpSpPr bwMode="auto">
                          <a:xfrm>
                            <a:off x="0" y="12290"/>
                            <a:ext cx="3551" cy="3551"/>
                            <a:chOff x="0" y="12290"/>
                            <a:chExt cx="3551" cy="3551"/>
                          </a:xfrm>
                        </wpg:grpSpPr>
                        <wps:wsp>
                          <wps:cNvPr id="81" name="Forma libre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orma libre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orma libre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orma libre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478F70" id="Grupo 72" o:spid="_x0000_s1026" alt="&quot;&quot;" style="position:absolute;margin-left:-9pt;margin-top:-71.85pt;width:597.6pt;height:862.8pt;z-index:-251645952;mso-position-horizontal-relative:page"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">
                <v:group id="Grupo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forma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orma libre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orma libre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orma libre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orma libre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orma libre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upo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orma libre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orma libre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orma libre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orma libre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wrap anchorx="page"/>
                <w10:anchorlock/>
              </v:group>
            </w:pict>
          </mc:Fallback>
        </mc:AlternateContent>
      </w:r>
      <w:r w:rsidR="007A1376">
        <w:rPr>
          <w:noProof/>
          <w:sz w:val="22"/>
          <w:szCs w:val="14"/>
          <w:lang w:val="es-PY"/>
        </w:rPr>
        <w:tab/>
      </w:r>
    </w:p>
    <w:tbl>
      <w:tblPr>
        <w:tblW w:w="6342" w:type="pct"/>
        <w:tblLayout w:type="fixed"/>
        <w:tblCellMar>
          <w:left w:w="14" w:type="dxa"/>
          <w:right w:w="115" w:type="dxa"/>
        </w:tblCellMar>
        <w:tblLook w:val="0600" w:firstRow="0" w:lastRow="0" w:firstColumn="0" w:lastColumn="0" w:noHBand="1" w:noVBand="1"/>
      </w:tblPr>
      <w:tblGrid>
        <w:gridCol w:w="149"/>
        <w:gridCol w:w="2665"/>
        <w:gridCol w:w="761"/>
        <w:gridCol w:w="2789"/>
        <w:gridCol w:w="2789"/>
        <w:gridCol w:w="4104"/>
      </w:tblGrid>
      <w:tr w:rsidR="00BB7562" w:rsidRPr="005A0F31" w14:paraId="52B78346" w14:textId="77777777" w:rsidTr="00BB7562">
        <w:trPr>
          <w:trHeight w:val="115"/>
        </w:trPr>
        <w:tc>
          <w:tcPr>
            <w:tcW w:w="56" w:type="pct"/>
            <w:shd w:val="clear" w:color="auto" w:fill="808080" w:themeFill="background1" w:themeFillShade="80"/>
          </w:tcPr>
          <w:p w14:paraId="00D3C49A" w14:textId="77777777" w:rsidR="00BB7562" w:rsidRPr="005A0F31" w:rsidRDefault="00BB7562" w:rsidP="00BB7562">
            <w:pPr>
              <w:spacing w:before="0" w:after="0" w:line="240" w:lineRule="auto"/>
              <w:rPr>
                <w:noProof/>
                <w:sz w:val="6"/>
                <w:szCs w:val="6"/>
              </w:rPr>
            </w:pPr>
          </w:p>
        </w:tc>
        <w:tc>
          <w:tcPr>
            <w:tcW w:w="1005" w:type="pct"/>
          </w:tcPr>
          <w:p w14:paraId="5729FB58" w14:textId="77777777" w:rsidR="00BB7562" w:rsidRPr="005A0F31" w:rsidRDefault="00BB7562" w:rsidP="000D478C">
            <w:pPr>
              <w:spacing w:before="0" w:after="0"/>
              <w:rPr>
                <w:noProof/>
                <w:sz w:val="6"/>
                <w:szCs w:val="6"/>
              </w:rPr>
            </w:pPr>
          </w:p>
        </w:tc>
        <w:tc>
          <w:tcPr>
            <w:tcW w:w="287" w:type="pct"/>
          </w:tcPr>
          <w:p w14:paraId="009C500A" w14:textId="77777777" w:rsidR="00BB7562" w:rsidRPr="005A0F31" w:rsidRDefault="00BB7562" w:rsidP="000D478C">
            <w:pPr>
              <w:spacing w:before="0" w:after="0"/>
              <w:rPr>
                <w:noProof/>
                <w:sz w:val="6"/>
                <w:szCs w:val="6"/>
              </w:rPr>
            </w:pPr>
          </w:p>
        </w:tc>
        <w:tc>
          <w:tcPr>
            <w:tcW w:w="1052" w:type="pct"/>
            <w:shd w:val="clear" w:color="auto" w:fill="000000" w:themeFill="text1"/>
          </w:tcPr>
          <w:p w14:paraId="70BBE1B5" w14:textId="77777777" w:rsidR="00BB7562" w:rsidRPr="005A0F31" w:rsidRDefault="00BB7562" w:rsidP="00BB7562">
            <w:pPr>
              <w:spacing w:before="0" w:after="0"/>
              <w:ind w:left="4776" w:right="-4805" w:firstLine="1799"/>
              <w:rPr>
                <w:noProof/>
                <w:sz w:val="6"/>
                <w:szCs w:val="6"/>
              </w:rPr>
            </w:pPr>
          </w:p>
        </w:tc>
        <w:tc>
          <w:tcPr>
            <w:tcW w:w="1052" w:type="pct"/>
            <w:shd w:val="clear" w:color="auto" w:fill="000000" w:themeFill="text1"/>
          </w:tcPr>
          <w:p w14:paraId="07B7523F" w14:textId="1E2446C6" w:rsidR="00BB7562" w:rsidRPr="005A0F31" w:rsidRDefault="00BB7562" w:rsidP="000D478C">
            <w:pPr>
              <w:spacing w:before="0" w:after="0"/>
              <w:rPr>
                <w:noProof/>
                <w:sz w:val="6"/>
                <w:szCs w:val="6"/>
              </w:rPr>
            </w:pPr>
          </w:p>
        </w:tc>
        <w:tc>
          <w:tcPr>
            <w:tcW w:w="1548" w:type="pct"/>
          </w:tcPr>
          <w:p w14:paraId="1EDB00B9" w14:textId="77777777" w:rsidR="00BB7562" w:rsidRPr="005A0F31" w:rsidRDefault="00BB7562" w:rsidP="000D478C">
            <w:pPr>
              <w:spacing w:before="0" w:after="0"/>
              <w:rPr>
                <w:noProof/>
                <w:sz w:val="6"/>
                <w:szCs w:val="6"/>
              </w:rPr>
            </w:pPr>
          </w:p>
        </w:tc>
      </w:tr>
    </w:tbl>
    <w:p w14:paraId="1447769C" w14:textId="08BD2AD4" w:rsidR="00913A01" w:rsidRDefault="00BB7562" w:rsidP="00F5689F">
      <w:pPr>
        <w:rPr>
          <w:noProof/>
        </w:rPr>
      </w:pPr>
      <w:r w:rsidRPr="003D767E">
        <w:rPr>
          <w:rFonts w:ascii="Arial" w:hAnsi="Arial"/>
          <w:b/>
          <w:bCs/>
          <w:noProof/>
          <w:sz w:val="24"/>
          <w:szCs w:val="24"/>
        </w:rPr>
        <w:t xml:space="preserve"> </w:t>
      </w:r>
      <w:r w:rsidR="003D767E" w:rsidRPr="003D767E">
        <w:rPr>
          <w:rFonts w:ascii="Arial" w:hAnsi="Arial"/>
          <w:b/>
          <w:bCs/>
          <w:noProof/>
          <w:sz w:val="24"/>
          <w:szCs w:val="24"/>
        </w:rPr>
        <w:t xml:space="preserve"> Paso 3:</w:t>
      </w:r>
      <w:r w:rsidR="003D767E" w:rsidRPr="003D767E">
        <w:rPr>
          <w:noProof/>
          <w:sz w:val="24"/>
          <w:szCs w:val="24"/>
        </w:rPr>
        <w:t xml:space="preserve"> Terminar la Tarea</w:t>
      </w:r>
      <w:r w:rsidR="003D767E">
        <w:rPr>
          <w:noProof/>
        </w:rPr>
        <w:t>.</w:t>
      </w:r>
    </w:p>
    <w:p w14:paraId="2DAAD849" w14:textId="07427A5D" w:rsidR="00023FEA" w:rsidRDefault="00023FEA" w:rsidP="00F5689F">
      <w:pPr>
        <w:rPr>
          <w:rFonts w:ascii="Arial" w:hAnsi="Arial"/>
          <w:noProof/>
          <w:sz w:val="24"/>
          <w:szCs w:val="24"/>
        </w:rPr>
      </w:pPr>
      <w:r w:rsidRPr="00023FEA">
        <w:rPr>
          <w:rFonts w:ascii="Arial" w:hAnsi="Arial"/>
          <w:noProof/>
          <w:sz w:val="24"/>
          <w:szCs w:val="24"/>
        </w:rPr>
        <w:t>Realizado la tarea se procede a dar por terminado</w:t>
      </w:r>
      <w:r w:rsidR="00BF5D66">
        <w:rPr>
          <w:rFonts w:ascii="Arial" w:hAnsi="Arial"/>
          <w:noProof/>
          <w:sz w:val="24"/>
          <w:szCs w:val="24"/>
        </w:rPr>
        <w:t xml:space="preserve">, hay que cambiar tambien </w:t>
      </w:r>
    </w:p>
    <w:p w14:paraId="1CF9B840" w14:textId="77777777" w:rsidR="000908C2" w:rsidRDefault="00BF5D66" w:rsidP="00F5689F">
      <w:pPr>
        <w:rPr>
          <w:rFonts w:ascii="Arial" w:hAnsi="Arial"/>
          <w:noProof/>
          <w:sz w:val="24"/>
          <w:szCs w:val="24"/>
        </w:rPr>
      </w:pPr>
      <w:r>
        <w:rPr>
          <w:rFonts w:ascii="Arial" w:hAnsi="Arial"/>
          <w:noProof/>
          <w:sz w:val="24"/>
          <w:szCs w:val="24"/>
        </w:rPr>
        <w:t>en el sistema para que se pueda llevar el registro correcto de las tareas realizadas. Para realizar ese cambio hay q</w:t>
      </w:r>
      <w:r w:rsidR="00837555">
        <w:rPr>
          <w:rFonts w:ascii="Arial" w:hAnsi="Arial"/>
          <w:noProof/>
          <w:sz w:val="24"/>
          <w:szCs w:val="24"/>
        </w:rPr>
        <w:t xml:space="preserve">ue darle click sobre el boton de “Tarea Terminada”, </w:t>
      </w:r>
      <w:r w:rsidR="00870BE0">
        <w:rPr>
          <w:rFonts w:ascii="Arial" w:hAnsi="Arial"/>
          <w:noProof/>
          <w:sz w:val="24"/>
          <w:szCs w:val="24"/>
        </w:rPr>
        <w:t>y asi el se cambiara de estado proceso a terminado. Es necesario tener en cuenta que para terminar un tarea primero tiene que estar</w:t>
      </w:r>
      <w:r w:rsidR="00F26ECC">
        <w:rPr>
          <w:rFonts w:ascii="Arial" w:hAnsi="Arial"/>
          <w:noProof/>
          <w:sz w:val="24"/>
          <w:szCs w:val="24"/>
        </w:rPr>
        <w:t xml:space="preserve"> en proceso ya que el sistema le dara un mensaje de alerta caso contrario.</w:t>
      </w:r>
    </w:p>
    <w:p w14:paraId="3747E559" w14:textId="58E07264" w:rsidR="00BF5D66" w:rsidRDefault="000908C2" w:rsidP="00F5689F">
      <w:pPr>
        <w:rPr>
          <w:rFonts w:ascii="Arial" w:hAnsi="Arial"/>
          <w:noProof/>
          <w:sz w:val="24"/>
          <w:szCs w:val="24"/>
        </w:rPr>
      </w:pPr>
      <w:r>
        <w:rPr>
          <w:rFonts w:ascii="Arial" w:hAnsi="Arial"/>
          <w:noProof/>
          <w:sz w:val="24"/>
          <w:szCs w:val="24"/>
        </w:rPr>
        <w:drawing>
          <wp:inline distT="0" distB="0" distL="0" distR="0" wp14:anchorId="086D483C" wp14:editId="5489E4E6">
            <wp:extent cx="6629400" cy="2842260"/>
            <wp:effectExtent l="0" t="0" r="0" b="0"/>
            <wp:docPr id="100897726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2842260"/>
                    </a:xfrm>
                    <a:prstGeom prst="rect">
                      <a:avLst/>
                    </a:prstGeom>
                    <a:noFill/>
                    <a:ln>
                      <a:noFill/>
                    </a:ln>
                  </pic:spPr>
                </pic:pic>
              </a:graphicData>
            </a:graphic>
          </wp:inline>
        </w:drawing>
      </w:r>
    </w:p>
    <w:p w14:paraId="21E71152" w14:textId="4B2FA353" w:rsidR="00647789" w:rsidRDefault="00647789" w:rsidP="00F5689F">
      <w:pPr>
        <w:rPr>
          <w:rFonts w:ascii="Arial" w:hAnsi="Arial"/>
          <w:noProof/>
          <w:sz w:val="24"/>
          <w:szCs w:val="24"/>
        </w:rPr>
      </w:pPr>
      <w:r>
        <w:rPr>
          <w:rFonts w:ascii="Arial" w:hAnsi="Arial"/>
          <w:noProof/>
          <w:sz w:val="24"/>
          <w:szCs w:val="24"/>
        </w:rPr>
        <w:t>Caso que se haya cagado mal o no se pudo realizar la tarea el sistema tiene un boton de eliminacion el cual</w:t>
      </w:r>
      <w:r w:rsidR="009B7CBA">
        <w:rPr>
          <w:rFonts w:ascii="Arial" w:hAnsi="Arial"/>
          <w:noProof/>
          <w:sz w:val="24"/>
          <w:szCs w:val="24"/>
        </w:rPr>
        <w:t xml:space="preserve"> le ayuda a eliminar los registros que no desee tener. Siempre y cunado la tarea ya no haya sido realizada o este en estado terminado el cual no se podra eliminar.</w:t>
      </w:r>
    </w:p>
    <w:p w14:paraId="049A6616" w14:textId="43351FCD" w:rsidR="009B7CBA" w:rsidRDefault="007A1376" w:rsidP="00F5689F">
      <w:pPr>
        <w:rPr>
          <w:rFonts w:ascii="Arial" w:hAnsi="Arial"/>
          <w:noProof/>
          <w:sz w:val="24"/>
          <w:szCs w:val="24"/>
        </w:rPr>
      </w:pPr>
      <w:r>
        <w:rPr>
          <w:rFonts w:ascii="Arial" w:hAnsi="Arial"/>
          <w:noProof/>
          <w:sz w:val="24"/>
          <w:szCs w:val="24"/>
        </w:rPr>
        <w:drawing>
          <wp:inline distT="0" distB="0" distL="0" distR="0" wp14:anchorId="2C66B0A9" wp14:editId="33DBCC38">
            <wp:extent cx="6629400" cy="3208020"/>
            <wp:effectExtent l="0" t="0" r="0" b="0"/>
            <wp:docPr id="3756467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658" cy="3208145"/>
                    </a:xfrm>
                    <a:prstGeom prst="rect">
                      <a:avLst/>
                    </a:prstGeom>
                    <a:noFill/>
                    <a:ln>
                      <a:noFill/>
                    </a:ln>
                  </pic:spPr>
                </pic:pic>
              </a:graphicData>
            </a:graphic>
          </wp:inline>
        </w:drawing>
      </w:r>
    </w:p>
    <w:p w14:paraId="4B764B81" w14:textId="77777777" w:rsidR="007A1376" w:rsidRDefault="007A1376" w:rsidP="00F5689F">
      <w:pPr>
        <w:rPr>
          <w:rFonts w:ascii="Arial" w:hAnsi="Arial"/>
          <w:noProof/>
          <w:sz w:val="24"/>
          <w:szCs w:val="24"/>
        </w:rPr>
      </w:pPr>
    </w:p>
    <w:p w14:paraId="47A2EBE3" w14:textId="27364E8E" w:rsidR="007A1376" w:rsidRDefault="005F6607" w:rsidP="00F5689F">
      <w:pPr>
        <w:rPr>
          <w:rFonts w:ascii="Arial" w:hAnsi="Arial"/>
          <w:noProof/>
          <w:sz w:val="24"/>
          <w:szCs w:val="24"/>
        </w:rPr>
      </w:pPr>
      <w:r>
        <w:rPr>
          <w:rFonts w:ascii="Arial" w:hAnsi="Arial"/>
          <w:noProof/>
          <w:sz w:val="24"/>
          <w:szCs w:val="24"/>
        </w:rPr>
        <w:lastRenderedPageBreak/>
        <mc:AlternateContent>
          <mc:Choice Requires="wps">
            <w:drawing>
              <wp:anchor distT="0" distB="0" distL="114300" distR="114300" simplePos="0" relativeHeight="251684864" behindDoc="0" locked="0" layoutInCell="1" allowOverlap="1" wp14:anchorId="697060CB" wp14:editId="626202FF">
                <wp:simplePos x="0" y="0"/>
                <wp:positionH relativeFrom="column">
                  <wp:posOffset>4333875</wp:posOffset>
                </wp:positionH>
                <wp:positionV relativeFrom="paragraph">
                  <wp:posOffset>1823084</wp:posOffset>
                </wp:positionV>
                <wp:extent cx="140970" cy="331470"/>
                <wp:effectExtent l="0" t="19050" r="0" b="30480"/>
                <wp:wrapNone/>
                <wp:docPr id="166460086" name="Flecha: hacia abajo 11"/>
                <wp:cNvGraphicFramePr/>
                <a:graphic xmlns:a="http://schemas.openxmlformats.org/drawingml/2006/main">
                  <a:graphicData uri="http://schemas.microsoft.com/office/word/2010/wordprocessingShape">
                    <wps:wsp>
                      <wps:cNvSpPr/>
                      <wps:spPr>
                        <a:xfrm rot="16200000">
                          <a:off x="0" y="0"/>
                          <a:ext cx="140970" cy="33147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C10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1" o:spid="_x0000_s1026" type="#_x0000_t67" style="position:absolute;margin-left:341.25pt;margin-top:143.55pt;width:11.1pt;height:26.1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" adj="17007" fillcolor="red" strokecolor="red" strokeweight="1pt"/>
            </w:pict>
          </mc:Fallback>
        </mc:AlternateContent>
      </w:r>
      <w:r>
        <w:rPr>
          <w:rFonts w:ascii="Arial" w:hAnsi="Arial"/>
          <w:noProof/>
          <w:sz w:val="24"/>
          <w:szCs w:val="24"/>
        </w:rPr>
        <mc:AlternateContent>
          <mc:Choice Requires="wps">
            <w:drawing>
              <wp:anchor distT="0" distB="0" distL="114300" distR="114300" simplePos="0" relativeHeight="251682816" behindDoc="0" locked="0" layoutInCell="1" allowOverlap="1" wp14:anchorId="0315F901" wp14:editId="3C553006">
                <wp:simplePos x="0" y="0"/>
                <wp:positionH relativeFrom="column">
                  <wp:posOffset>2447925</wp:posOffset>
                </wp:positionH>
                <wp:positionV relativeFrom="paragraph">
                  <wp:posOffset>1842135</wp:posOffset>
                </wp:positionV>
                <wp:extent cx="140970" cy="331470"/>
                <wp:effectExtent l="0" t="19050" r="0" b="30480"/>
                <wp:wrapNone/>
                <wp:docPr id="372662166" name="Flecha: hacia abajo 11"/>
                <wp:cNvGraphicFramePr/>
                <a:graphic xmlns:a="http://schemas.openxmlformats.org/drawingml/2006/main">
                  <a:graphicData uri="http://schemas.microsoft.com/office/word/2010/wordprocessingShape">
                    <wps:wsp>
                      <wps:cNvSpPr/>
                      <wps:spPr>
                        <a:xfrm rot="16200000">
                          <a:off x="0" y="0"/>
                          <a:ext cx="140970" cy="33147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2C57B" id="Flecha: hacia abajo 11" o:spid="_x0000_s1026" type="#_x0000_t67" style="position:absolute;margin-left:192.75pt;margin-top:145.05pt;width:11.1pt;height:26.1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" adj="17007" fillcolor="red" strokecolor="red" strokeweight="1pt"/>
            </w:pict>
          </mc:Fallback>
        </mc:AlternateContent>
      </w:r>
      <w:r>
        <w:rPr>
          <w:rFonts w:ascii="Arial" w:hAnsi="Arial"/>
          <w:noProof/>
          <w:sz w:val="24"/>
          <w:szCs w:val="24"/>
        </w:rPr>
        <mc:AlternateContent>
          <mc:Choice Requires="wps">
            <w:drawing>
              <wp:anchor distT="0" distB="0" distL="114300" distR="114300" simplePos="0" relativeHeight="251680768" behindDoc="0" locked="0" layoutInCell="1" allowOverlap="1" wp14:anchorId="749AA630" wp14:editId="51B68FA1">
                <wp:simplePos x="0" y="0"/>
                <wp:positionH relativeFrom="column">
                  <wp:posOffset>607695</wp:posOffset>
                </wp:positionH>
                <wp:positionV relativeFrom="paragraph">
                  <wp:posOffset>1840230</wp:posOffset>
                </wp:positionV>
                <wp:extent cx="167640" cy="331470"/>
                <wp:effectExtent l="0" t="24765" r="0" b="36195"/>
                <wp:wrapNone/>
                <wp:docPr id="1392149096" name="Flecha: hacia abajo 11"/>
                <wp:cNvGraphicFramePr/>
                <a:graphic xmlns:a="http://schemas.openxmlformats.org/drawingml/2006/main">
                  <a:graphicData uri="http://schemas.microsoft.com/office/word/2010/wordprocessingShape">
                    <wps:wsp>
                      <wps:cNvSpPr/>
                      <wps:spPr>
                        <a:xfrm rot="16200000">
                          <a:off x="0" y="0"/>
                          <a:ext cx="167640" cy="331470"/>
                        </a:xfrm>
                        <a:prstGeom prst="downArrow">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4FAF" id="Flecha: hacia abajo 11" o:spid="_x0000_s1026" type="#_x0000_t67" style="position:absolute;margin-left:47.85pt;margin-top:144.9pt;width:13.2pt;height:26.1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" adj="16138" fillcolor="red" strokecolor="red" strokeweight="1pt"/>
            </w:pict>
          </mc:Fallback>
        </mc:AlternateContent>
      </w:r>
      <w:r w:rsidR="007A1376">
        <w:rPr>
          <w:rFonts w:ascii="Arial" w:hAnsi="Arial"/>
          <w:noProof/>
          <w:sz w:val="24"/>
          <w:szCs w:val="24"/>
        </w:rPr>
        <w:t xml:space="preserve">El sistema cuenta con un contador de resgitros que ayudaran para poder llevar la cuenta de las tareas de acrde al proceso en la que se eencuentre. Dicho contador se situa en la parte superior del sistema y se actualizar con cada accion que realice, desde el grabado de un nuevo registro, </w:t>
      </w:r>
      <w:r w:rsidR="00AF4CAE">
        <w:rPr>
          <w:rFonts w:ascii="Arial" w:hAnsi="Arial"/>
          <w:noProof/>
          <w:sz w:val="24"/>
          <w:szCs w:val="24"/>
        </w:rPr>
        <w:t>los cambios de estado hasta la eliminacion de los mismos.</w:t>
      </w:r>
      <w:r w:rsidRPr="005F6607">
        <w:rPr>
          <w:rFonts w:ascii="Arial" w:hAnsi="Arial"/>
          <w:noProof/>
          <w:sz w:val="24"/>
          <w:szCs w:val="24"/>
        </w:rPr>
        <w:t xml:space="preserve"> </w:t>
      </w:r>
      <w:r>
        <w:rPr>
          <w:rFonts w:ascii="Arial" w:hAnsi="Arial"/>
          <w:noProof/>
          <w:sz w:val="24"/>
          <w:szCs w:val="24"/>
        </w:rPr>
        <w:drawing>
          <wp:inline distT="0" distB="0" distL="0" distR="0" wp14:anchorId="251C6D34" wp14:editId="067BC201">
            <wp:extent cx="6629400" cy="4191000"/>
            <wp:effectExtent l="0" t="0" r="0" b="0"/>
            <wp:docPr id="71303639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4191000"/>
                    </a:xfrm>
                    <a:prstGeom prst="rect">
                      <a:avLst/>
                    </a:prstGeom>
                    <a:noFill/>
                    <a:ln>
                      <a:noFill/>
                    </a:ln>
                  </pic:spPr>
                </pic:pic>
              </a:graphicData>
            </a:graphic>
          </wp:inline>
        </w:drawing>
      </w:r>
    </w:p>
    <w:p w14:paraId="4F9BB165" w14:textId="06B22DAB" w:rsidR="0034534A" w:rsidRPr="00C438B6" w:rsidRDefault="0034534A" w:rsidP="00F5689F">
      <w:pPr>
        <w:rPr>
          <w:rFonts w:ascii="Arial" w:hAnsi="Arial"/>
          <w:noProof/>
          <w:sz w:val="24"/>
          <w:szCs w:val="24"/>
          <w:u w:val="single"/>
        </w:rPr>
      </w:pPr>
      <w:r>
        <w:rPr>
          <w:rFonts w:ascii="Arial" w:hAnsi="Arial"/>
          <w:noProof/>
          <w:sz w:val="24"/>
          <w:szCs w:val="24"/>
        </w:rPr>
        <w:t>Para mayoy informacion sobre el sistema o cualquier cambio o modificacion que desea solicitar debe contactar con</w:t>
      </w:r>
      <w:r w:rsidR="00C438B6">
        <w:rPr>
          <w:rFonts w:ascii="Arial" w:hAnsi="Arial"/>
          <w:noProof/>
          <w:sz w:val="24"/>
          <w:szCs w:val="24"/>
        </w:rPr>
        <w:t xml:space="preserve"> sus grupo de sistemas.</w:t>
      </w:r>
    </w:p>
    <w:sectPr w:rsidR="0034534A" w:rsidRPr="00C438B6" w:rsidSect="007A1376">
      <w:pgSz w:w="11906" w:h="16838" w:code="9"/>
      <w:pgMar w:top="993"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08E3B" w14:textId="77777777" w:rsidR="00AD652D" w:rsidRDefault="00AD652D" w:rsidP="003D37DA">
      <w:pPr>
        <w:spacing w:before="0" w:after="0" w:line="240" w:lineRule="auto"/>
      </w:pPr>
      <w:r>
        <w:separator/>
      </w:r>
    </w:p>
  </w:endnote>
  <w:endnote w:type="continuationSeparator" w:id="0">
    <w:p w14:paraId="37B5B059" w14:textId="77777777" w:rsidR="00AD652D" w:rsidRDefault="00AD652D"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C4524" w14:textId="77777777" w:rsidR="00AD652D" w:rsidRDefault="00AD652D" w:rsidP="003D37DA">
      <w:pPr>
        <w:spacing w:before="0" w:after="0" w:line="240" w:lineRule="auto"/>
      </w:pPr>
      <w:r>
        <w:separator/>
      </w:r>
    </w:p>
  </w:footnote>
  <w:footnote w:type="continuationSeparator" w:id="0">
    <w:p w14:paraId="7D16B3D4" w14:textId="77777777" w:rsidR="00AD652D" w:rsidRDefault="00AD652D"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487745823">
    <w:abstractNumId w:val="2"/>
  </w:num>
  <w:num w:numId="2" w16cid:durableId="1048334224">
    <w:abstractNumId w:val="4"/>
  </w:num>
  <w:num w:numId="3" w16cid:durableId="392394725">
    <w:abstractNumId w:val="3"/>
  </w:num>
  <w:num w:numId="4" w16cid:durableId="385301519">
    <w:abstractNumId w:val="0"/>
  </w:num>
  <w:num w:numId="5" w16cid:durableId="118032886">
    <w:abstractNumId w:val="1"/>
  </w:num>
  <w:num w:numId="6" w16cid:durableId="167079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2D"/>
    <w:rsid w:val="00023FEA"/>
    <w:rsid w:val="000908C2"/>
    <w:rsid w:val="001417F6"/>
    <w:rsid w:val="00172BC0"/>
    <w:rsid w:val="0018269B"/>
    <w:rsid w:val="001C4795"/>
    <w:rsid w:val="003116B7"/>
    <w:rsid w:val="00340C75"/>
    <w:rsid w:val="0034534A"/>
    <w:rsid w:val="003828FF"/>
    <w:rsid w:val="00390F23"/>
    <w:rsid w:val="003B0449"/>
    <w:rsid w:val="003D37DA"/>
    <w:rsid w:val="003D767E"/>
    <w:rsid w:val="003E6644"/>
    <w:rsid w:val="003E6D64"/>
    <w:rsid w:val="005106C2"/>
    <w:rsid w:val="00547E34"/>
    <w:rsid w:val="00570A77"/>
    <w:rsid w:val="005A0F31"/>
    <w:rsid w:val="005D49CA"/>
    <w:rsid w:val="005E1224"/>
    <w:rsid w:val="005F6607"/>
    <w:rsid w:val="006123CC"/>
    <w:rsid w:val="00647789"/>
    <w:rsid w:val="00702223"/>
    <w:rsid w:val="00721C3B"/>
    <w:rsid w:val="007466F4"/>
    <w:rsid w:val="00750B87"/>
    <w:rsid w:val="007604DA"/>
    <w:rsid w:val="00762950"/>
    <w:rsid w:val="007A1376"/>
    <w:rsid w:val="007D55F8"/>
    <w:rsid w:val="00837555"/>
    <w:rsid w:val="00851431"/>
    <w:rsid w:val="008539E9"/>
    <w:rsid w:val="00860689"/>
    <w:rsid w:val="0086291E"/>
    <w:rsid w:val="00870BE0"/>
    <w:rsid w:val="00913A01"/>
    <w:rsid w:val="00977D42"/>
    <w:rsid w:val="00982AC6"/>
    <w:rsid w:val="009B7CBA"/>
    <w:rsid w:val="00A128F3"/>
    <w:rsid w:val="00A635D5"/>
    <w:rsid w:val="00A82D03"/>
    <w:rsid w:val="00AD652D"/>
    <w:rsid w:val="00AF4CAE"/>
    <w:rsid w:val="00B563C7"/>
    <w:rsid w:val="00B70BEC"/>
    <w:rsid w:val="00B80EE9"/>
    <w:rsid w:val="00BB7562"/>
    <w:rsid w:val="00BE191C"/>
    <w:rsid w:val="00BF44A2"/>
    <w:rsid w:val="00BF5D66"/>
    <w:rsid w:val="00C438B6"/>
    <w:rsid w:val="00C67C42"/>
    <w:rsid w:val="00C764ED"/>
    <w:rsid w:val="00C8183F"/>
    <w:rsid w:val="00C83E97"/>
    <w:rsid w:val="00C85B84"/>
    <w:rsid w:val="00C92055"/>
    <w:rsid w:val="00CC77D2"/>
    <w:rsid w:val="00CE29C0"/>
    <w:rsid w:val="00D87E03"/>
    <w:rsid w:val="00DD38E7"/>
    <w:rsid w:val="00E24AD4"/>
    <w:rsid w:val="00E6525B"/>
    <w:rsid w:val="00E97CB2"/>
    <w:rsid w:val="00ED45D4"/>
    <w:rsid w:val="00ED6E70"/>
    <w:rsid w:val="00EF10F2"/>
    <w:rsid w:val="00EF2719"/>
    <w:rsid w:val="00F148F1"/>
    <w:rsid w:val="00F241A9"/>
    <w:rsid w:val="00F26ECC"/>
    <w:rsid w:val="00F41ACF"/>
    <w:rsid w:val="00F42E70"/>
    <w:rsid w:val="00F5689F"/>
    <w:rsid w:val="00F609CC"/>
    <w:rsid w:val="00F7064C"/>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D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Ttulo1">
    <w:name w:val="heading 1"/>
    <w:basedOn w:val="Normal"/>
    <w:next w:val="Normal"/>
    <w:link w:val="Ttulo1Car"/>
    <w:uiPriority w:val="9"/>
    <w:semiHidden/>
    <w:qFormat/>
    <w:rsid w:val="00CC77D2"/>
    <w:pPr>
      <w:spacing w:before="240" w:line="240" w:lineRule="auto"/>
      <w:outlineLvl w:val="0"/>
    </w:pPr>
    <w:rPr>
      <w:b/>
      <w:bCs/>
      <w:color w:val="auto"/>
      <w:szCs w:val="40"/>
    </w:rPr>
  </w:style>
  <w:style w:type="paragraph" w:styleId="Ttulo2">
    <w:name w:val="heading 2"/>
    <w:basedOn w:val="Normal"/>
    <w:next w:val="Normal"/>
    <w:link w:val="Ttulo2Car"/>
    <w:uiPriority w:val="9"/>
    <w:semiHidden/>
    <w:qFormat/>
    <w:rsid w:val="00EF10F2"/>
    <w:pPr>
      <w:spacing w:before="134"/>
      <w:ind w:left="80"/>
      <w:outlineLvl w:val="1"/>
    </w:pPr>
    <w:rPr>
      <w:sz w:val="43"/>
    </w:rPr>
  </w:style>
  <w:style w:type="paragraph" w:styleId="Ttulo3">
    <w:name w:val="heading 3"/>
    <w:aliases w:val="Heading 3 Section Category"/>
    <w:basedOn w:val="Normal"/>
    <w:next w:val="Normal"/>
    <w:link w:val="Ttulo3Car"/>
    <w:uiPriority w:val="9"/>
    <w:semiHidden/>
    <w:qFormat/>
    <w:rsid w:val="00EF10F2"/>
    <w:pPr>
      <w:spacing w:before="20"/>
      <w:outlineLvl w:val="2"/>
    </w:pPr>
    <w:rPr>
      <w:b/>
      <w:spacing w:val="-11"/>
      <w:sz w:val="40"/>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semiHidden/>
    <w:qFormat/>
    <w:rsid w:val="00EF10F2"/>
  </w:style>
  <w:style w:type="paragraph" w:styleId="Prrafodelista">
    <w:name w:val="List Paragraph"/>
    <w:basedOn w:val="Normal"/>
    <w:uiPriority w:val="1"/>
    <w:semiHidden/>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semiHidden/>
    <w:rsid w:val="00DD38E7"/>
    <w:rPr>
      <w:rFonts w:eastAsia="Arial" w:cs="Arial"/>
      <w:b/>
      <w:bCs/>
      <w:sz w:val="18"/>
      <w:szCs w:val="40"/>
      <w:lang w:bidi="en-US"/>
    </w:rPr>
  </w:style>
  <w:style w:type="character" w:customStyle="1" w:styleId="Ttulo2Car">
    <w:name w:val="Título 2 Car"/>
    <w:basedOn w:val="Fuentedeprrafopredeter"/>
    <w:link w:val="Ttulo2"/>
    <w:uiPriority w:val="9"/>
    <w:semiHidden/>
    <w:rsid w:val="00A82D03"/>
    <w:rPr>
      <w:rFonts w:ascii="Arial Nova" w:eastAsia="Arial" w:hAnsi="Arial Nova" w:cs="Arial"/>
      <w:color w:val="231F20"/>
      <w:sz w:val="43"/>
      <w:szCs w:val="16"/>
      <w:lang w:bidi="en-US"/>
    </w:rPr>
  </w:style>
  <w:style w:type="character" w:customStyle="1" w:styleId="Ttulo3Car">
    <w:name w:val="Título 3 Car"/>
    <w:aliases w:val="Heading 3 Section Category Car"/>
    <w:basedOn w:val="Fuentedeprrafopredeter"/>
    <w:link w:val="Ttulo3"/>
    <w:uiPriority w:val="9"/>
    <w:semiHidden/>
    <w:rsid w:val="00A82D03"/>
    <w:rPr>
      <w:rFonts w:ascii="Arial Nova" w:eastAsia="Arial" w:hAnsi="Arial Nova" w:cs="Arial"/>
      <w:b/>
      <w:color w:val="231F20"/>
      <w:spacing w:val="-11"/>
      <w:sz w:val="4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Informacindecontactodecuerpo">
    <w:name w:val="Información de contacto de cuerpo"/>
    <w:basedOn w:val="Textoindependiente"/>
    <w:qFormat/>
    <w:rsid w:val="00F148F1"/>
    <w:pPr>
      <w:spacing w:before="40" w:after="0" w:line="360" w:lineRule="auto"/>
    </w:pPr>
    <w:rPr>
      <w:color w:val="auto"/>
    </w:rPr>
  </w:style>
  <w:style w:type="paragraph" w:customStyle="1" w:styleId="Vietasdeaptitudes">
    <w:name w:val="Viñetas de aptitudes"/>
    <w:basedOn w:val="Aptitudesenvietas"/>
    <w:semiHidden/>
    <w:qFormat/>
    <w:rsid w:val="00F148F1"/>
    <w:pPr>
      <w:spacing w:before="0" w:after="240" w:line="254" w:lineRule="auto"/>
    </w:pPr>
    <w:rPr>
      <w:sz w:val="22"/>
    </w:rPr>
  </w:style>
  <w:style w:type="paragraph" w:customStyle="1" w:styleId="Aptitudesenvietas">
    <w:name w:val="Aptitudes en viñetas"/>
    <w:basedOn w:val="Informacindecontactodecuerpo"/>
    <w:semiHidden/>
    <w:qFormat/>
    <w:rsid w:val="00EF10F2"/>
    <w:pPr>
      <w:numPr>
        <w:numId w:val="5"/>
      </w:numPr>
    </w:pPr>
  </w:style>
  <w:style w:type="paragraph" w:styleId="Ttulo">
    <w:name w:val="Title"/>
    <w:basedOn w:val="Normal"/>
    <w:next w:val="Normal"/>
    <w:link w:val="TtuloCar"/>
    <w:uiPriority w:val="10"/>
    <w:qFormat/>
    <w:rsid w:val="00172BC0"/>
    <w:pPr>
      <w:spacing w:before="27" w:line="216" w:lineRule="auto"/>
      <w:outlineLvl w:val="0"/>
    </w:pPr>
    <w:rPr>
      <w:rFonts w:asciiTheme="majorHAnsi" w:hAnsiTheme="majorHAnsi"/>
      <w:b/>
      <w:sz w:val="96"/>
    </w:rPr>
  </w:style>
  <w:style w:type="character" w:customStyle="1" w:styleId="TtuloCar">
    <w:name w:val="Título Car"/>
    <w:basedOn w:val="Fuentedeprrafopredeter"/>
    <w:link w:val="Ttulo"/>
    <w:uiPriority w:val="10"/>
    <w:rsid w:val="00172BC0"/>
    <w:rPr>
      <w:rFonts w:asciiTheme="majorHAnsi" w:eastAsia="Arial" w:hAnsiTheme="majorHAnsi" w:cs="Arial"/>
      <w:b/>
      <w:color w:val="231F20"/>
      <w:sz w:val="96"/>
      <w:szCs w:val="16"/>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Ttulo2"/>
    <w:next w:val="Normal"/>
    <w:link w:val="SubttuloCar"/>
    <w:uiPriority w:val="11"/>
    <w:semiHidden/>
    <w:qFormat/>
    <w:rsid w:val="00A82D03"/>
    <w:pPr>
      <w:spacing w:line="240" w:lineRule="auto"/>
    </w:pPr>
    <w:rPr>
      <w:rFonts w:asciiTheme="majorHAnsi" w:hAnsiTheme="majorHAnsi"/>
    </w:rPr>
  </w:style>
  <w:style w:type="character" w:customStyle="1" w:styleId="SubttuloCar">
    <w:name w:val="Subtítulo Car"/>
    <w:basedOn w:val="Fuentedeprrafopredeter"/>
    <w:link w:val="Subttulo"/>
    <w:uiPriority w:val="11"/>
    <w:semiHidden/>
    <w:rsid w:val="00F148F1"/>
    <w:rPr>
      <w:rFonts w:asciiTheme="majorHAnsi" w:eastAsia="Arial" w:hAnsiTheme="majorHAnsi" w:cs="Arial"/>
      <w:color w:val="231F20"/>
      <w:sz w:val="43"/>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rsid w:val="00F5689F"/>
    <w:rPr>
      <w:color w:val="4495A2" w:themeColor="hyperlink"/>
      <w:u w:val="single"/>
    </w:rPr>
  </w:style>
  <w:style w:type="character" w:styleId="Mencinsinresolver">
    <w:name w:val="Unresolved Mention"/>
    <w:basedOn w:val="Fuentedeprrafopredeter"/>
    <w:uiPriority w:val="99"/>
    <w:semiHidden/>
    <w:unhideWhenUsed/>
    <w:rsid w:val="00F5689F"/>
    <w:rPr>
      <w:color w:val="605E5C"/>
      <w:shd w:val="clear" w:color="auto" w:fill="E1DFDD"/>
    </w:rPr>
  </w:style>
  <w:style w:type="paragraph" w:customStyle="1" w:styleId="EncabezadodeObjetivo">
    <w:name w:val="Encabezado de Objetivo"/>
    <w:basedOn w:val="Normal"/>
    <w:semiHidden/>
    <w:qFormat/>
    <w:rsid w:val="00913A01"/>
    <w:pPr>
      <w:spacing w:before="240"/>
    </w:pPr>
    <w:rPr>
      <w:b/>
      <w:bCs/>
      <w:color w:val="auto"/>
      <w:szCs w:val="20"/>
    </w:rPr>
  </w:style>
  <w:style w:type="paragraph" w:customStyle="1" w:styleId="Intervalodefechas">
    <w:name w:val="Intervalo de fechas"/>
    <w:basedOn w:val="Normal"/>
    <w:semiHidden/>
    <w:qFormat/>
    <w:rsid w:val="00702223"/>
    <w:pPr>
      <w:spacing w:before="240" w:line="240" w:lineRule="auto"/>
    </w:pPr>
    <w:rPr>
      <w:szCs w:val="24"/>
    </w:rPr>
  </w:style>
  <w:style w:type="paragraph" w:customStyle="1" w:styleId="Puesto">
    <w:name w:val="Puesto"/>
    <w:basedOn w:val="Normal"/>
    <w:semiHidden/>
    <w:qFormat/>
    <w:rsid w:val="00CC77D2"/>
    <w:pPr>
      <w:spacing w:before="100" w:line="240" w:lineRule="auto"/>
    </w:pPr>
    <w:rPr>
      <w:rFonts w:asciiTheme="majorHAnsi" w:hAnsiTheme="majorHAnsi"/>
    </w:rPr>
  </w:style>
  <w:style w:type="character" w:customStyle="1" w:styleId="Textoverde">
    <w:name w:val="Texto verde"/>
    <w:uiPriority w:val="1"/>
    <w:qFormat/>
    <w:rsid w:val="00390F23"/>
    <w:rPr>
      <w:color w:val="7CA655" w:themeColor="text2"/>
    </w:rPr>
  </w:style>
  <w:style w:type="paragraph" w:customStyle="1" w:styleId="Descripcindeltrabajo">
    <w:name w:val="Descripción del trabajo"/>
    <w:basedOn w:val="Normal"/>
    <w:semiHidden/>
    <w:qFormat/>
    <w:rsid w:val="00CC77D2"/>
    <w:pPr>
      <w:spacing w:after="600" w:line="240" w:lineRule="auto"/>
    </w:pPr>
  </w:style>
  <w:style w:type="paragraph" w:customStyle="1" w:styleId="Nombredelaescuela">
    <w:name w:val="Nombre de la escuela"/>
    <w:basedOn w:val="Normal"/>
    <w:semiHidden/>
    <w:qFormat/>
    <w:rsid w:val="00D87E03"/>
    <w:pPr>
      <w:spacing w:before="0" w:line="240" w:lineRule="auto"/>
    </w:pPr>
    <w:rPr>
      <w:szCs w:val="20"/>
    </w:rPr>
  </w:style>
  <w:style w:type="paragraph" w:customStyle="1" w:styleId="Titulacin">
    <w:name w:val="Titulación"/>
    <w:basedOn w:val="Normal"/>
    <w:semiHidden/>
    <w:qFormat/>
    <w:rsid w:val="00702223"/>
    <w:pPr>
      <w:spacing w:before="0" w:line="240" w:lineRule="auto"/>
    </w:pPr>
    <w:rPr>
      <w:b/>
    </w:rPr>
  </w:style>
  <w:style w:type="character" w:customStyle="1" w:styleId="TextoindependienteCar">
    <w:name w:val="Texto independiente Car"/>
    <w:basedOn w:val="Fuentedeprrafopredeter"/>
    <w:link w:val="Textoindependiente"/>
    <w:uiPriority w:val="1"/>
    <w:semiHidden/>
    <w:rsid w:val="00C85B84"/>
    <w:rPr>
      <w:rFonts w:eastAsia="Arial" w:cs="Arial"/>
      <w:color w:val="231F20"/>
      <w:sz w:val="16"/>
      <w:szCs w:val="16"/>
      <w:lang w:bidi="en-US"/>
    </w:rPr>
  </w:style>
  <w:style w:type="paragraph" w:customStyle="1" w:styleId="Objetivo">
    <w:name w:val="Objetivo"/>
    <w:basedOn w:val="Normal"/>
    <w:semiHidden/>
    <w:qFormat/>
    <w:rsid w:val="00913A01"/>
    <w:pPr>
      <w:spacing w:before="240" w:line="247" w:lineRule="auto"/>
    </w:pPr>
    <w:rPr>
      <w:color w:val="auto"/>
    </w:rPr>
  </w:style>
  <w:style w:type="character" w:customStyle="1" w:styleId="Textoazul">
    <w:name w:val="Texto azul"/>
    <w:uiPriority w:val="1"/>
    <w:qFormat/>
    <w:rsid w:val="00172BC0"/>
    <w:rPr>
      <w:color w:val="A9D4DB" w:themeColor="accent1"/>
    </w:rPr>
  </w:style>
  <w:style w:type="paragraph" w:customStyle="1" w:styleId="Compaa">
    <w:name w:val="Compañía"/>
    <w:basedOn w:val="Normal"/>
    <w:semiHidden/>
    <w:qFormat/>
    <w:rsid w:val="00721C3B"/>
    <w:rPr>
      <w:rFonts w:asciiTheme="majorHAnsi" w:hAnsiTheme="majorHAnsi"/>
      <w:sz w:val="26"/>
    </w:rPr>
  </w:style>
  <w:style w:type="character" w:customStyle="1" w:styleId="Textomagenta">
    <w:name w:val="Texto magenta"/>
    <w:uiPriority w:val="1"/>
    <w:qFormat/>
    <w:rsid w:val="00762950"/>
    <w:rPr>
      <w:color w:val="AA5881" w:themeColor="accent4"/>
    </w:rPr>
  </w:style>
  <w:style w:type="character" w:customStyle="1" w:styleId="Textogris">
    <w:name w:val="Texto gris"/>
    <w:uiPriority w:val="1"/>
    <w:qFormat/>
    <w:rsid w:val="00DD38E7"/>
    <w:rPr>
      <w:color w:val="808080" w:themeColor="background1" w:themeShade="80"/>
    </w:rPr>
  </w:style>
  <w:style w:type="paragraph" w:styleId="Encabezado">
    <w:name w:val="header"/>
    <w:basedOn w:val="Normal"/>
    <w:link w:val="EncabezadoCar"/>
    <w:uiPriority w:val="99"/>
    <w:semiHidden/>
    <w:rsid w:val="003D37DA"/>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semiHidden/>
    <w:rsid w:val="00DD38E7"/>
    <w:rPr>
      <w:rFonts w:eastAsia="Arial" w:cs="Arial"/>
      <w:color w:val="231F20"/>
      <w:sz w:val="18"/>
      <w:szCs w:val="16"/>
      <w:lang w:bidi="en-US"/>
    </w:rPr>
  </w:style>
  <w:style w:type="paragraph" w:styleId="Piedepgina">
    <w:name w:val="footer"/>
    <w:basedOn w:val="Normal"/>
    <w:link w:val="PiedepginaCar"/>
    <w:uiPriority w:val="99"/>
    <w:semiHidden/>
    <w:rsid w:val="003D37DA"/>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temas\AppData\Roaming\Microsoft\Templates\Carta%20de%20presentaci&#243;n%20geom&#233;trica.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3.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Carta de presentación geométrica.dotx</Template>
  <TotalTime>0</TotalTime>
  <Pages>4</Pages>
  <Words>378</Words>
  <Characters>2082</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2024-08-20T21:20:00Z</dcterms:created>
  <dcterms:modified xsi:type="dcterms:W3CDTF">2024-08-20T21:20:00Z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